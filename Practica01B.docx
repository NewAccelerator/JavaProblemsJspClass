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F884" w14:textId="77777777" w:rsidR="00353589" w:rsidRDefault="00353589" w:rsidP="00353589">
      <w:pPr>
        <w:rPr>
          <w:i/>
          <w:sz w:val="22"/>
          <w:szCs w:val="22"/>
        </w:rPr>
      </w:pPr>
      <w:r>
        <w:rPr>
          <w:i/>
          <w:sz w:val="22"/>
          <w:szCs w:val="22"/>
        </w:rPr>
        <w:t>LABORATORIO</w:t>
      </w:r>
    </w:p>
    <w:p w14:paraId="433CA82F" w14:textId="77777777" w:rsidR="00353589" w:rsidRDefault="00353589" w:rsidP="00353589">
      <w:pPr>
        <w:jc w:val="center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090CF0D0" w14:textId="77777777" w:rsidR="00353589" w:rsidRDefault="00353589" w:rsidP="00353589">
      <w:pPr>
        <w:jc w:val="center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507F17F4" w14:textId="77777777" w:rsidR="00353589" w:rsidRDefault="00353589" w:rsidP="00353589">
      <w:pPr>
        <w:jc w:val="both"/>
        <w:rPr>
          <w:rFonts w:ascii="Arial" w:hAnsi="Arial" w:cs="Arial"/>
          <w:b/>
          <w:i/>
          <w:sz w:val="22"/>
          <w:szCs w:val="22"/>
          <w:lang w:val="es-PE"/>
        </w:rPr>
      </w:pPr>
      <w:r>
        <w:rPr>
          <w:rFonts w:ascii="Arial" w:hAnsi="Arial" w:cs="Arial"/>
          <w:b/>
          <w:i/>
          <w:sz w:val="22"/>
          <w:szCs w:val="22"/>
          <w:u w:val="single"/>
          <w:lang w:val="es-PE"/>
        </w:rPr>
        <w:t>Objetivos</w:t>
      </w:r>
      <w:r>
        <w:rPr>
          <w:rFonts w:ascii="Arial" w:hAnsi="Arial" w:cs="Arial"/>
          <w:b/>
          <w:i/>
          <w:sz w:val="22"/>
          <w:szCs w:val="22"/>
          <w:lang w:val="es-PE"/>
        </w:rPr>
        <w:t>:</w:t>
      </w:r>
    </w:p>
    <w:p w14:paraId="36C6D4EA" w14:textId="77777777" w:rsidR="00353589" w:rsidRDefault="00353589" w:rsidP="00353589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04E2F6B8" w14:textId="77777777" w:rsidR="00353589" w:rsidRDefault="00353589" w:rsidP="00353589">
      <w:pPr>
        <w:pStyle w:val="0vineta0"/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Utilizar la sintaxis del lenguaje Java en la escritura de programas.</w:t>
      </w:r>
    </w:p>
    <w:p w14:paraId="121F9EEE" w14:textId="77777777" w:rsidR="00353589" w:rsidRDefault="00353589" w:rsidP="00353589">
      <w:pPr>
        <w:jc w:val="both"/>
        <w:rPr>
          <w:rFonts w:ascii="Arial" w:hAnsi="Arial" w:cs="Arial"/>
          <w:sz w:val="22"/>
          <w:szCs w:val="22"/>
        </w:rPr>
      </w:pPr>
    </w:p>
    <w:p w14:paraId="6220B8C5" w14:textId="77777777" w:rsidR="00353589" w:rsidRDefault="00353589" w:rsidP="00353589">
      <w:pPr>
        <w:jc w:val="both"/>
        <w:rPr>
          <w:rFonts w:ascii="Arial" w:hAnsi="Arial" w:cs="Arial"/>
          <w:b/>
          <w:i/>
          <w:sz w:val="22"/>
          <w:szCs w:val="22"/>
          <w:lang w:val="es-PE"/>
        </w:rPr>
      </w:pPr>
      <w:r>
        <w:rPr>
          <w:rFonts w:ascii="Arial" w:hAnsi="Arial" w:cs="Arial"/>
          <w:b/>
          <w:i/>
          <w:sz w:val="22"/>
          <w:szCs w:val="22"/>
          <w:u w:val="single"/>
          <w:lang w:val="es-PE"/>
        </w:rPr>
        <w:t>Equipos, Materiales, Programas y Recursos</w:t>
      </w:r>
      <w:r>
        <w:rPr>
          <w:rFonts w:ascii="Arial" w:hAnsi="Arial" w:cs="Arial"/>
          <w:b/>
          <w:i/>
          <w:sz w:val="22"/>
          <w:szCs w:val="22"/>
          <w:lang w:val="es-PE"/>
        </w:rPr>
        <w:t>:</w:t>
      </w:r>
    </w:p>
    <w:p w14:paraId="1C5D5322" w14:textId="77777777" w:rsidR="00353589" w:rsidRDefault="00353589" w:rsidP="00353589">
      <w:pPr>
        <w:jc w:val="both"/>
        <w:rPr>
          <w:rFonts w:ascii="Arial" w:hAnsi="Arial" w:cs="Arial"/>
          <w:sz w:val="22"/>
          <w:lang w:val="es-PE"/>
        </w:rPr>
      </w:pPr>
    </w:p>
    <w:p w14:paraId="434AF29A" w14:textId="77777777" w:rsidR="00353589" w:rsidRDefault="00353589" w:rsidP="0035358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PC con Sistema Operativo con soporte a Java.</w:t>
      </w:r>
    </w:p>
    <w:p w14:paraId="2D49E114" w14:textId="77777777" w:rsidR="00353589" w:rsidRDefault="00353589" w:rsidP="0035358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IDE para Java web</w:t>
      </w:r>
    </w:p>
    <w:p w14:paraId="064C7BA9" w14:textId="77777777" w:rsidR="00353589" w:rsidRDefault="00353589" w:rsidP="0035358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3F30A922" w14:textId="77777777" w:rsidR="00353589" w:rsidRDefault="00353589" w:rsidP="00353589">
      <w:pPr>
        <w:jc w:val="both"/>
        <w:rPr>
          <w:rFonts w:ascii="Arial" w:hAnsi="Arial" w:cs="Arial"/>
          <w:b/>
          <w:i/>
          <w:sz w:val="22"/>
          <w:szCs w:val="22"/>
          <w:u w:val="single"/>
          <w:lang w:val="es-PE"/>
        </w:rPr>
      </w:pPr>
    </w:p>
    <w:p w14:paraId="48D553AB" w14:textId="77777777" w:rsidR="00353589" w:rsidRDefault="00353589" w:rsidP="00353589">
      <w:pPr>
        <w:pStyle w:val="0titulo0"/>
        <w:rPr>
          <w:rFonts w:ascii="Arial" w:hAnsi="Arial" w:cs="Arial"/>
          <w:sz w:val="18"/>
        </w:rPr>
      </w:pPr>
    </w:p>
    <w:p w14:paraId="3AF7AA8D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 w:rsidRPr="00CE2E6B">
        <w:rPr>
          <w:rFonts w:cs="Tahoma"/>
          <w:color w:val="auto"/>
          <w:szCs w:val="22"/>
        </w:rPr>
        <w:t>Ejercicio 1</w:t>
      </w:r>
    </w:p>
    <w:p w14:paraId="4A56BE7C" w14:textId="77777777" w:rsidR="00353589" w:rsidRPr="00CE2E6B" w:rsidRDefault="00353589" w:rsidP="00353589">
      <w:pPr>
        <w:spacing w:before="100" w:after="100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>Compruebe los nombres de las vari</w:t>
      </w:r>
      <w:r>
        <w:rPr>
          <w:rFonts w:ascii="Tahoma" w:hAnsi="Tahoma" w:cs="Tahoma"/>
          <w:sz w:val="22"/>
          <w:szCs w:val="22"/>
        </w:rPr>
        <w:t>a</w:t>
      </w:r>
      <w:r w:rsidRPr="00CE2E6B">
        <w:rPr>
          <w:rFonts w:ascii="Tahoma" w:hAnsi="Tahoma" w:cs="Tahoma"/>
          <w:sz w:val="22"/>
          <w:szCs w:val="22"/>
        </w:rPr>
        <w:t>bles escritos a continuación y de aquellas que sean incorrectas diga porque:</w:t>
      </w:r>
    </w:p>
    <w:tbl>
      <w:tblPr>
        <w:tblW w:w="0" w:type="auto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67"/>
        <w:gridCol w:w="1886"/>
        <w:gridCol w:w="1822"/>
      </w:tblGrid>
      <w:tr w:rsidR="00353589" w:rsidRPr="00CE2E6B" w14:paraId="5F2614C5" w14:textId="77777777" w:rsidTr="00473ABD">
        <w:tc>
          <w:tcPr>
            <w:tcW w:w="1967" w:type="dxa"/>
            <w:vAlign w:val="center"/>
          </w:tcPr>
          <w:p w14:paraId="7CD67E06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bookmarkStart w:id="0" w:name="%C2%B4PalabrasReservadas"/>
            <w:bookmarkEnd w:id="0"/>
            <w:r w:rsidRPr="00CE2E6B">
              <w:rPr>
                <w:rFonts w:ascii="Tahoma" w:hAnsi="Tahoma" w:cs="Tahoma"/>
                <w:sz w:val="22"/>
                <w:szCs w:val="22"/>
              </w:rPr>
              <w:t>Nombre</w:t>
            </w:r>
          </w:p>
        </w:tc>
        <w:tc>
          <w:tcPr>
            <w:tcW w:w="1886" w:type="dxa"/>
            <w:vAlign w:val="center"/>
          </w:tcPr>
          <w:p w14:paraId="4BADAA5C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Último</w:t>
            </w:r>
          </w:p>
        </w:tc>
        <w:tc>
          <w:tcPr>
            <w:tcW w:w="1822" w:type="dxa"/>
            <w:vAlign w:val="center"/>
          </w:tcPr>
          <w:p w14:paraId="606D60C3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año</w:t>
            </w:r>
          </w:p>
        </w:tc>
      </w:tr>
      <w:tr w:rsidR="00353589" w:rsidRPr="00CE2E6B" w14:paraId="579239A5" w14:textId="77777777" w:rsidTr="00473ABD">
        <w:tc>
          <w:tcPr>
            <w:tcW w:w="1967" w:type="dxa"/>
            <w:vAlign w:val="center"/>
          </w:tcPr>
          <w:p w14:paraId="52F7B40A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53589">
              <w:rPr>
                <w:rFonts w:ascii="Tahoma" w:hAnsi="Tahoma" w:cs="Tahoma"/>
                <w:sz w:val="22"/>
                <w:szCs w:val="22"/>
                <w:highlight w:val="yellow"/>
              </w:rPr>
              <w:t>día-semana</w:t>
            </w:r>
          </w:p>
        </w:tc>
        <w:tc>
          <w:tcPr>
            <w:tcW w:w="1886" w:type="dxa"/>
            <w:vAlign w:val="center"/>
          </w:tcPr>
          <w:p w14:paraId="03C2C1BF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353589">
              <w:rPr>
                <w:rFonts w:ascii="Tahoma" w:hAnsi="Tahoma" w:cs="Tahoma"/>
                <w:sz w:val="22"/>
                <w:szCs w:val="22"/>
                <w:highlight w:val="yellow"/>
              </w:rPr>
              <w:t>Código.postal</w:t>
            </w:r>
            <w:proofErr w:type="spellEnd"/>
          </w:p>
        </w:tc>
        <w:tc>
          <w:tcPr>
            <w:tcW w:w="1822" w:type="dxa"/>
            <w:vAlign w:val="center"/>
          </w:tcPr>
          <w:p w14:paraId="618F7541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353589">
              <w:rPr>
                <w:rFonts w:ascii="Tahoma" w:hAnsi="Tahoma" w:cs="Tahoma"/>
                <w:sz w:val="22"/>
                <w:szCs w:val="22"/>
                <w:highlight w:val="yellow"/>
              </w:rPr>
              <w:t>interface</w:t>
            </w:r>
            <w:proofErr w:type="gramEnd"/>
          </w:p>
        </w:tc>
      </w:tr>
      <w:tr w:rsidR="00353589" w:rsidRPr="00CE2E6B" w14:paraId="0745A1DF" w14:textId="77777777" w:rsidTr="00473ABD">
        <w:tc>
          <w:tcPr>
            <w:tcW w:w="1967" w:type="dxa"/>
            <w:vAlign w:val="center"/>
          </w:tcPr>
          <w:p w14:paraId="1FBA5286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CE2E6B">
              <w:rPr>
                <w:rFonts w:ascii="Tahoma" w:hAnsi="Tahoma" w:cs="Tahoma"/>
                <w:sz w:val="22"/>
                <w:szCs w:val="22"/>
              </w:rPr>
              <w:t>Nombre_Empleado</w:t>
            </w:r>
            <w:proofErr w:type="spellEnd"/>
          </w:p>
        </w:tc>
        <w:tc>
          <w:tcPr>
            <w:tcW w:w="1886" w:type="dxa"/>
            <w:vAlign w:val="center"/>
          </w:tcPr>
          <w:p w14:paraId="49FCA184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Nombre empleado</w:t>
            </w:r>
          </w:p>
        </w:tc>
        <w:tc>
          <w:tcPr>
            <w:tcW w:w="1822" w:type="dxa"/>
            <w:vAlign w:val="center"/>
          </w:tcPr>
          <w:p w14:paraId="7BCD1FB0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CE2E6B">
              <w:rPr>
                <w:rFonts w:ascii="Tahoma" w:hAnsi="Tahoma" w:cs="Tahoma"/>
                <w:sz w:val="22"/>
                <w:szCs w:val="22"/>
              </w:rPr>
              <w:t>nombreEmpleado</w:t>
            </w:r>
            <w:proofErr w:type="spellEnd"/>
          </w:p>
        </w:tc>
      </w:tr>
      <w:tr w:rsidR="00353589" w:rsidRPr="00CE2E6B" w14:paraId="013C4E3A" w14:textId="77777777" w:rsidTr="00473ABD">
        <w:tc>
          <w:tcPr>
            <w:tcW w:w="1967" w:type="dxa"/>
            <w:vAlign w:val="center"/>
          </w:tcPr>
          <w:p w14:paraId="155F901A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 w:rsidRPr="00CE2E6B">
              <w:rPr>
                <w:rFonts w:ascii="Tahoma" w:hAnsi="Tahoma" w:cs="Tahoma"/>
                <w:sz w:val="22"/>
                <w:szCs w:val="22"/>
              </w:rPr>
              <w:t>nombre.empleado</w:t>
            </w:r>
            <w:proofErr w:type="spellEnd"/>
            <w:proofErr w:type="gramEnd"/>
          </w:p>
        </w:tc>
        <w:tc>
          <w:tcPr>
            <w:tcW w:w="1886" w:type="dxa"/>
            <w:vAlign w:val="center"/>
          </w:tcPr>
          <w:p w14:paraId="0E27EFBE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empleado1</w:t>
            </w:r>
          </w:p>
        </w:tc>
        <w:tc>
          <w:tcPr>
            <w:tcW w:w="1822" w:type="dxa"/>
            <w:vAlign w:val="center"/>
          </w:tcPr>
          <w:p w14:paraId="2D250BA4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1empleado</w:t>
            </w:r>
          </w:p>
        </w:tc>
      </w:tr>
      <w:tr w:rsidR="00353589" w:rsidRPr="00CE2E6B" w14:paraId="4FADFA88" w14:textId="77777777" w:rsidTr="00473ABD">
        <w:tc>
          <w:tcPr>
            <w:tcW w:w="1967" w:type="dxa"/>
            <w:vAlign w:val="center"/>
          </w:tcPr>
          <w:p w14:paraId="0191AAAA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año20</w:t>
            </w:r>
            <w:r>
              <w:rPr>
                <w:rFonts w:ascii="Tahoma" w:hAnsi="Tahoma" w:cs="Tahoma"/>
                <w:sz w:val="22"/>
                <w:szCs w:val="22"/>
              </w:rPr>
              <w:t>15</w:t>
            </w:r>
          </w:p>
        </w:tc>
        <w:tc>
          <w:tcPr>
            <w:tcW w:w="1886" w:type="dxa"/>
            <w:vAlign w:val="center"/>
          </w:tcPr>
          <w:p w14:paraId="4C4CF9F3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CE2E6B">
              <w:rPr>
                <w:rFonts w:ascii="Tahoma" w:hAnsi="Tahoma" w:cs="Tahoma"/>
                <w:sz w:val="22"/>
                <w:szCs w:val="22"/>
              </w:rPr>
              <w:t>20</w:t>
            </w:r>
            <w:r>
              <w:rPr>
                <w:rFonts w:ascii="Tahoma" w:hAnsi="Tahoma" w:cs="Tahoma"/>
                <w:sz w:val="22"/>
                <w:szCs w:val="22"/>
              </w:rPr>
              <w:t>15</w:t>
            </w:r>
            <w:r w:rsidRPr="00CE2E6B">
              <w:rPr>
                <w:rFonts w:ascii="Tahoma" w:hAnsi="Tahoma" w:cs="Tahoma"/>
                <w:sz w:val="22"/>
                <w:szCs w:val="22"/>
              </w:rPr>
              <w:t>Año</w:t>
            </w:r>
          </w:p>
        </w:tc>
        <w:tc>
          <w:tcPr>
            <w:tcW w:w="1822" w:type="dxa"/>
            <w:vAlign w:val="center"/>
          </w:tcPr>
          <w:p w14:paraId="401DBB79" w14:textId="77777777" w:rsidR="00353589" w:rsidRPr="00353589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  <w:highlight w:val="yellow"/>
              </w:rPr>
            </w:pPr>
            <w:r w:rsidRPr="00353589">
              <w:rPr>
                <w:rFonts w:ascii="Tahoma" w:hAnsi="Tahoma" w:cs="Tahoma"/>
                <w:sz w:val="22"/>
                <w:szCs w:val="22"/>
                <w:highlight w:val="yellow"/>
              </w:rPr>
              <w:t>new</w:t>
            </w:r>
          </w:p>
        </w:tc>
      </w:tr>
      <w:tr w:rsidR="00353589" w:rsidRPr="00CE2E6B" w14:paraId="4AB3FD19" w14:textId="77777777" w:rsidTr="00473ABD">
        <w:tc>
          <w:tcPr>
            <w:tcW w:w="1967" w:type="dxa"/>
            <w:vAlign w:val="center"/>
          </w:tcPr>
          <w:p w14:paraId="1E8B0F02" w14:textId="3C90CDB9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57CB7F44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22" w:type="dxa"/>
            <w:vAlign w:val="center"/>
          </w:tcPr>
          <w:p w14:paraId="34DE2EBE" w14:textId="77777777" w:rsidR="00353589" w:rsidRPr="00CE2E6B" w:rsidRDefault="00353589" w:rsidP="00473AB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0710A9F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4F58D8D4" w14:textId="327E8CAF" w:rsidR="00353589" w:rsidRDefault="00353589" w:rsidP="00353589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Los nombres de las variables incorrectas son:</w:t>
      </w:r>
    </w:p>
    <w:p w14:paraId="402A4877" w14:textId="77777777" w:rsidR="00353589" w:rsidRDefault="00353589" w:rsidP="00353589">
      <w:pPr>
        <w:jc w:val="both"/>
        <w:rPr>
          <w:rFonts w:ascii="Arial" w:hAnsi="Arial" w:cs="Arial"/>
          <w:sz w:val="22"/>
          <w:lang w:val="es-MX"/>
        </w:rPr>
      </w:pPr>
    </w:p>
    <w:p w14:paraId="51A3D511" w14:textId="46133A2A" w:rsidR="00353589" w:rsidRDefault="00353589" w:rsidP="00353589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Día-semana debido a que no en las variables no se permiten tener un guion (-)</w:t>
      </w:r>
    </w:p>
    <w:p w14:paraId="42A4ABD4" w14:textId="65B8FB2D" w:rsidR="00353589" w:rsidRDefault="00353589" w:rsidP="00353589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Codigo.postal debido a que las variables no se permite tener puntos</w:t>
      </w:r>
    </w:p>
    <w:p w14:paraId="0F53E258" w14:textId="47EB88A4" w:rsidR="00353589" w:rsidRDefault="00353589" w:rsidP="00353589">
      <w:pPr>
        <w:jc w:val="both"/>
        <w:rPr>
          <w:rFonts w:ascii="Arial" w:hAnsi="Arial" w:cs="Arial"/>
          <w:sz w:val="22"/>
          <w:lang w:val="es-MX"/>
        </w:rPr>
      </w:pPr>
      <w:proofErr w:type="gramStart"/>
      <w:r>
        <w:rPr>
          <w:rFonts w:ascii="Arial" w:hAnsi="Arial" w:cs="Arial"/>
          <w:sz w:val="22"/>
          <w:lang w:val="es-MX"/>
        </w:rPr>
        <w:t>Interface</w:t>
      </w:r>
      <w:proofErr w:type="gramEnd"/>
      <w:r>
        <w:rPr>
          <w:rFonts w:ascii="Arial" w:hAnsi="Arial" w:cs="Arial"/>
          <w:sz w:val="22"/>
          <w:lang w:val="es-MX"/>
        </w:rPr>
        <w:t xml:space="preserve"> ya que es una palabra reservada </w:t>
      </w:r>
    </w:p>
    <w:p w14:paraId="588CDA4E" w14:textId="45D337A1" w:rsidR="00353589" w:rsidRDefault="00353589" w:rsidP="00353589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new ya que es una palabra reservada</w:t>
      </w:r>
    </w:p>
    <w:p w14:paraId="63B6DBEA" w14:textId="00236416" w:rsidR="00353589" w:rsidRPr="00353589" w:rsidRDefault="00353589" w:rsidP="00353589">
      <w:pPr>
        <w:pStyle w:val="0titulo0"/>
        <w:rPr>
          <w:rFonts w:asciiTheme="minorHAnsi" w:hAnsiTheme="minorHAnsi" w:cstheme="minorHAnsi"/>
          <w:b w:val="0"/>
          <w:bCs/>
          <w:color w:val="auto"/>
          <w:szCs w:val="22"/>
        </w:rPr>
      </w:pPr>
    </w:p>
    <w:p w14:paraId="2E9597CB" w14:textId="77777777" w:rsidR="00353589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6BB16015" w14:textId="1A30F86B" w:rsidR="00353589" w:rsidRPr="001868B3" w:rsidRDefault="00353589" w:rsidP="00353589">
      <w:pPr>
        <w:pStyle w:val="0titulo0"/>
        <w:rPr>
          <w:rFonts w:cs="Tahoma"/>
          <w:color w:val="auto"/>
          <w:szCs w:val="22"/>
        </w:rPr>
      </w:pPr>
      <w:r w:rsidRPr="001868B3">
        <w:rPr>
          <w:rFonts w:cs="Tahoma"/>
          <w:color w:val="auto"/>
          <w:szCs w:val="22"/>
        </w:rPr>
        <w:t>Ejercicio 2</w:t>
      </w:r>
    </w:p>
    <w:p w14:paraId="0EBFFC2B" w14:textId="77777777" w:rsidR="00353589" w:rsidRPr="001868B3" w:rsidRDefault="00353589" w:rsidP="00353589">
      <w:pPr>
        <w:rPr>
          <w:rFonts w:ascii="Tahoma" w:hAnsi="Tahoma" w:cs="Tahoma"/>
          <w:sz w:val="22"/>
          <w:szCs w:val="22"/>
        </w:rPr>
      </w:pPr>
    </w:p>
    <w:p w14:paraId="7639BEE1" w14:textId="77777777" w:rsidR="00353589" w:rsidRPr="001868B3" w:rsidRDefault="00353589" w:rsidP="00353589">
      <w:pPr>
        <w:rPr>
          <w:rFonts w:ascii="Tahoma" w:hAnsi="Tahoma" w:cs="Tahoma"/>
          <w:sz w:val="22"/>
          <w:szCs w:val="22"/>
        </w:rPr>
      </w:pPr>
      <w:r w:rsidRPr="001868B3">
        <w:rPr>
          <w:rFonts w:ascii="Tahoma" w:hAnsi="Tahoma" w:cs="Tahoma"/>
          <w:sz w:val="22"/>
          <w:szCs w:val="22"/>
        </w:rPr>
        <w:t xml:space="preserve">Diga el tipo de dato más pequeño para almacenar los siguientes datos: </w:t>
      </w:r>
      <w:bookmarkStart w:id="1" w:name="%C2%B4EjercicioTipos"/>
      <w:bookmarkEnd w:id="1"/>
    </w:p>
    <w:tbl>
      <w:tblPr>
        <w:tblW w:w="0" w:type="auto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995"/>
      </w:tblGrid>
      <w:tr w:rsidR="00353589" w:rsidRPr="001868B3" w14:paraId="22232A89" w14:textId="77777777" w:rsidTr="00473ABD">
        <w:trPr>
          <w:trHeight w:val="278"/>
        </w:trPr>
        <w:tc>
          <w:tcPr>
            <w:tcW w:w="5995" w:type="dxa"/>
            <w:vAlign w:val="center"/>
          </w:tcPr>
          <w:p w14:paraId="205CC5F6" w14:textId="77777777" w:rsidR="00353589" w:rsidRPr="006627EA" w:rsidRDefault="00353589" w:rsidP="00353589">
            <w:pPr>
              <w:numPr>
                <w:ilvl w:val="0"/>
                <w:numId w:val="6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6627EA">
              <w:rPr>
                <w:rFonts w:ascii="Tahoma" w:hAnsi="Tahoma" w:cs="Tahoma"/>
                <w:sz w:val="22"/>
                <w:szCs w:val="22"/>
              </w:rPr>
              <w:t xml:space="preserve">Altura de una persona en </w:t>
            </w:r>
            <w:proofErr w:type="gramStart"/>
            <w:r w:rsidRPr="006627EA">
              <w:rPr>
                <w:rFonts w:ascii="Tahoma" w:hAnsi="Tahoma" w:cs="Tahoma"/>
                <w:sz w:val="22"/>
                <w:szCs w:val="22"/>
              </w:rPr>
              <w:t xml:space="preserve">metros 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float</w:t>
            </w:r>
            <w:proofErr w:type="spellEnd"/>
            <w:proofErr w:type="gramEnd"/>
          </w:p>
        </w:tc>
      </w:tr>
      <w:tr w:rsidR="00353589" w:rsidRPr="001868B3" w14:paraId="037692CA" w14:textId="77777777" w:rsidTr="00473ABD">
        <w:trPr>
          <w:trHeight w:val="268"/>
        </w:trPr>
        <w:tc>
          <w:tcPr>
            <w:tcW w:w="5995" w:type="dxa"/>
            <w:vAlign w:val="center"/>
          </w:tcPr>
          <w:p w14:paraId="3A239E24" w14:textId="77777777" w:rsidR="00353589" w:rsidRPr="006627EA" w:rsidRDefault="00353589" w:rsidP="00353589">
            <w:pPr>
              <w:numPr>
                <w:ilvl w:val="0"/>
                <w:numId w:val="6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6627EA">
              <w:rPr>
                <w:rFonts w:ascii="Tahoma" w:hAnsi="Tahoma" w:cs="Tahoma"/>
                <w:sz w:val="22"/>
                <w:szCs w:val="22"/>
              </w:rPr>
              <w:t xml:space="preserve">Altura de una persona en </w:t>
            </w:r>
            <w:proofErr w:type="gramStart"/>
            <w:r w:rsidRPr="006627EA">
              <w:rPr>
                <w:rFonts w:ascii="Tahoma" w:hAnsi="Tahoma" w:cs="Tahoma"/>
                <w:sz w:val="22"/>
                <w:szCs w:val="22"/>
              </w:rPr>
              <w:t xml:space="preserve">centímetros 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proofErr w:type="gramEnd"/>
          </w:p>
        </w:tc>
      </w:tr>
      <w:tr w:rsidR="00353589" w:rsidRPr="001868B3" w14:paraId="09826ED9" w14:textId="77777777" w:rsidTr="00473ABD">
        <w:trPr>
          <w:trHeight w:val="278"/>
        </w:trPr>
        <w:tc>
          <w:tcPr>
            <w:tcW w:w="5995" w:type="dxa"/>
            <w:vAlign w:val="center"/>
          </w:tcPr>
          <w:p w14:paraId="76E9FC56" w14:textId="77777777" w:rsidR="00353589" w:rsidRPr="006627EA" w:rsidRDefault="00353589" w:rsidP="00353589">
            <w:pPr>
              <w:numPr>
                <w:ilvl w:val="0"/>
                <w:numId w:val="6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6627EA">
              <w:rPr>
                <w:rFonts w:ascii="Tahoma" w:hAnsi="Tahoma" w:cs="Tahoma"/>
                <w:sz w:val="22"/>
                <w:szCs w:val="22"/>
              </w:rPr>
              <w:t>Número del DNI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</w:p>
        </w:tc>
      </w:tr>
      <w:tr w:rsidR="00353589" w:rsidRPr="001868B3" w14:paraId="0762C821" w14:textId="77777777" w:rsidTr="00473ABD">
        <w:trPr>
          <w:trHeight w:val="268"/>
        </w:trPr>
        <w:tc>
          <w:tcPr>
            <w:tcW w:w="5995" w:type="dxa"/>
            <w:vAlign w:val="center"/>
          </w:tcPr>
          <w:p w14:paraId="6BE33B31" w14:textId="77777777" w:rsidR="00353589" w:rsidRPr="00E64630" w:rsidRDefault="00353589" w:rsidP="00353589">
            <w:pPr>
              <w:numPr>
                <w:ilvl w:val="0"/>
                <w:numId w:val="6"/>
              </w:numPr>
              <w:snapToGrid w:val="0"/>
              <w:rPr>
                <w:rFonts w:ascii="Tahoma" w:hAnsi="Tahoma" w:cs="Tahoma"/>
                <w:sz w:val="22"/>
                <w:szCs w:val="22"/>
                <w:highlight w:val="yellow"/>
              </w:rPr>
            </w:pPr>
            <w:r w:rsidRPr="00E64630">
              <w:rPr>
                <w:rFonts w:ascii="Tahoma" w:hAnsi="Tahoma" w:cs="Tahoma"/>
                <w:sz w:val="22"/>
                <w:szCs w:val="22"/>
                <w:highlight w:val="yellow"/>
              </w:rPr>
              <w:t xml:space="preserve">Edad de una persona short </w:t>
            </w:r>
          </w:p>
        </w:tc>
      </w:tr>
      <w:tr w:rsidR="00353589" w:rsidRPr="001868B3" w14:paraId="04337DC4" w14:textId="77777777" w:rsidTr="00473ABD">
        <w:trPr>
          <w:trHeight w:val="278"/>
        </w:trPr>
        <w:tc>
          <w:tcPr>
            <w:tcW w:w="5995" w:type="dxa"/>
            <w:vAlign w:val="center"/>
          </w:tcPr>
          <w:p w14:paraId="73A4613E" w14:textId="77777777" w:rsidR="00353589" w:rsidRPr="006627EA" w:rsidRDefault="00353589" w:rsidP="00353589">
            <w:pPr>
              <w:numPr>
                <w:ilvl w:val="0"/>
                <w:numId w:val="6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6627EA">
              <w:rPr>
                <w:rFonts w:ascii="Tahoma" w:hAnsi="Tahoma" w:cs="Tahoma"/>
                <w:sz w:val="22"/>
                <w:szCs w:val="22"/>
              </w:rPr>
              <w:t>Sexo de una persona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char</w:t>
            </w:r>
            <w:proofErr w:type="spellEnd"/>
          </w:p>
        </w:tc>
      </w:tr>
      <w:tr w:rsidR="00353589" w:rsidRPr="00CE2E6B" w14:paraId="48B52C32" w14:textId="77777777" w:rsidTr="00473ABD">
        <w:trPr>
          <w:trHeight w:val="268"/>
        </w:trPr>
        <w:tc>
          <w:tcPr>
            <w:tcW w:w="5995" w:type="dxa"/>
            <w:vAlign w:val="center"/>
          </w:tcPr>
          <w:p w14:paraId="466C6D98" w14:textId="77777777" w:rsidR="00353589" w:rsidRPr="006627EA" w:rsidRDefault="00353589" w:rsidP="00353589">
            <w:pPr>
              <w:numPr>
                <w:ilvl w:val="0"/>
                <w:numId w:val="6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6627EA">
              <w:rPr>
                <w:rFonts w:ascii="Tahoma" w:hAnsi="Tahoma" w:cs="Tahoma"/>
                <w:sz w:val="22"/>
                <w:szCs w:val="22"/>
              </w:rPr>
              <w:t>Canales de televisión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</w:p>
        </w:tc>
      </w:tr>
    </w:tbl>
    <w:p w14:paraId="7366B63B" w14:textId="1D5DC0B0" w:rsidR="00353589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6A06FFB3" w14:textId="77777777" w:rsidR="00353589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1D9C2D1F" w14:textId="71858207" w:rsidR="00E64630" w:rsidRDefault="00E64630" w:rsidP="00E64630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El tipo de dato más pequeño es short</w:t>
      </w:r>
    </w:p>
    <w:p w14:paraId="0C5E6A15" w14:textId="77777777" w:rsidR="00353589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234AAFE1" w14:textId="4669F5C9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3</w:t>
      </w:r>
    </w:p>
    <w:p w14:paraId="034A2063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4DC91AAE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ind w:left="0"/>
        <w:rPr>
          <w:szCs w:val="22"/>
        </w:rPr>
      </w:pPr>
      <w:r w:rsidRPr="00CE2E6B">
        <w:rPr>
          <w:szCs w:val="22"/>
        </w:rPr>
        <w:t xml:space="preserve">Realizar un ejercicio que intercambie el valor de dos variables, es decir crearemos e inicializaremos la variable </w:t>
      </w:r>
      <w:r w:rsidRPr="00CE2E6B">
        <w:rPr>
          <w:rStyle w:val="codigoenlinea"/>
          <w:szCs w:val="22"/>
        </w:rPr>
        <w:t xml:space="preserve">x </w:t>
      </w:r>
      <w:r w:rsidRPr="00CE2E6B">
        <w:rPr>
          <w:szCs w:val="22"/>
        </w:rPr>
        <w:t xml:space="preserve">igual 5 y la variable </w:t>
      </w:r>
      <w:r w:rsidRPr="00CE2E6B">
        <w:rPr>
          <w:rStyle w:val="codigoenlinea"/>
          <w:szCs w:val="22"/>
        </w:rPr>
        <w:t>y</w:t>
      </w:r>
      <w:r w:rsidRPr="00CE2E6B">
        <w:rPr>
          <w:szCs w:val="22"/>
        </w:rPr>
        <w:t xml:space="preserve"> a 2. Cuando finalice el programa </w:t>
      </w:r>
      <w:r w:rsidRPr="00CE2E6B">
        <w:rPr>
          <w:rStyle w:val="codigoenlinea"/>
          <w:szCs w:val="22"/>
        </w:rPr>
        <w:t xml:space="preserve">y </w:t>
      </w:r>
      <w:r w:rsidRPr="00CE2E6B">
        <w:rPr>
          <w:szCs w:val="22"/>
        </w:rPr>
        <w:t xml:space="preserve">deberá contener 5 y </w:t>
      </w:r>
      <w:r w:rsidRPr="00CE2E6B">
        <w:rPr>
          <w:rStyle w:val="codigoenlinea"/>
          <w:szCs w:val="22"/>
        </w:rPr>
        <w:t xml:space="preserve">x </w:t>
      </w:r>
      <w:r w:rsidRPr="00CE2E6B">
        <w:rPr>
          <w:szCs w:val="22"/>
        </w:rPr>
        <w:t>contendrá 2.</w:t>
      </w:r>
    </w:p>
    <w:p w14:paraId="37115F34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307E1E24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4</w:t>
      </w:r>
    </w:p>
    <w:p w14:paraId="71571328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3486DBB2" w14:textId="77777777" w:rsidR="00353589" w:rsidRPr="00CE2E6B" w:rsidRDefault="00353589" w:rsidP="0035358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Evalúe</w:t>
      </w:r>
      <w:r w:rsidRPr="00CE2E6B">
        <w:rPr>
          <w:rFonts w:ascii="Tahoma" w:hAnsi="Tahoma" w:cs="Tahoma"/>
          <w:sz w:val="22"/>
          <w:szCs w:val="22"/>
        </w:rPr>
        <w:t xml:space="preserve"> el siguiente </w:t>
      </w:r>
      <w:r>
        <w:rPr>
          <w:rFonts w:ascii="Tahoma" w:hAnsi="Tahoma" w:cs="Tahoma"/>
          <w:sz w:val="22"/>
          <w:szCs w:val="22"/>
        </w:rPr>
        <w:t>bloque</w:t>
      </w:r>
      <w:r w:rsidRPr="00CE2E6B">
        <w:rPr>
          <w:rFonts w:ascii="Tahoma" w:hAnsi="Tahoma" w:cs="Tahoma"/>
          <w:sz w:val="22"/>
          <w:szCs w:val="22"/>
        </w:rPr>
        <w:t xml:space="preserve"> de código y di</w:t>
      </w:r>
      <w:r>
        <w:rPr>
          <w:rFonts w:ascii="Tahoma" w:hAnsi="Tahoma" w:cs="Tahoma"/>
          <w:sz w:val="22"/>
          <w:szCs w:val="22"/>
        </w:rPr>
        <w:t>ga</w:t>
      </w:r>
      <w:r w:rsidRPr="00CE2E6B">
        <w:rPr>
          <w:rFonts w:ascii="Tahoma" w:hAnsi="Tahoma" w:cs="Tahoma"/>
          <w:sz w:val="22"/>
          <w:szCs w:val="22"/>
        </w:rPr>
        <w:t xml:space="preserve"> que valor contendrá al final la variable solución </w:t>
      </w:r>
    </w:p>
    <w:p w14:paraId="34A70060" w14:textId="77777777" w:rsidR="00353589" w:rsidRPr="00820130" w:rsidRDefault="00353589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  <w:lang w:val="en-US"/>
        </w:rPr>
      </w:pPr>
      <w:r w:rsidRPr="00820130">
        <w:rPr>
          <w:rFonts w:ascii="Tahoma" w:hAnsi="Tahoma" w:cs="Tahoma"/>
          <w:sz w:val="22"/>
          <w:szCs w:val="22"/>
          <w:lang w:val="en-US"/>
        </w:rPr>
        <w:t>int x=</w:t>
      </w:r>
      <w:proofErr w:type="gramStart"/>
      <w:r w:rsidRPr="00820130">
        <w:rPr>
          <w:rFonts w:ascii="Tahoma" w:hAnsi="Tahoma" w:cs="Tahoma"/>
          <w:sz w:val="22"/>
          <w:szCs w:val="22"/>
          <w:lang w:val="en-US"/>
        </w:rPr>
        <w:t>5;</w:t>
      </w:r>
      <w:proofErr w:type="gramEnd"/>
    </w:p>
    <w:p w14:paraId="05C62C02" w14:textId="77777777" w:rsidR="00353589" w:rsidRPr="00820130" w:rsidRDefault="00353589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  <w:lang w:val="en-US"/>
        </w:rPr>
      </w:pPr>
      <w:r w:rsidRPr="00820130">
        <w:rPr>
          <w:rFonts w:ascii="Tahoma" w:hAnsi="Tahoma" w:cs="Tahoma"/>
          <w:sz w:val="22"/>
          <w:szCs w:val="22"/>
          <w:lang w:val="en-US"/>
        </w:rPr>
        <w:t>int y=</w:t>
      </w:r>
      <w:proofErr w:type="gramStart"/>
      <w:r w:rsidRPr="00820130">
        <w:rPr>
          <w:rFonts w:ascii="Tahoma" w:hAnsi="Tahoma" w:cs="Tahoma"/>
          <w:sz w:val="22"/>
          <w:szCs w:val="22"/>
          <w:lang w:val="en-US"/>
        </w:rPr>
        <w:t>8;</w:t>
      </w:r>
      <w:proofErr w:type="gramEnd"/>
    </w:p>
    <w:p w14:paraId="1E9306FF" w14:textId="77777777" w:rsidR="00353589" w:rsidRPr="00820130" w:rsidRDefault="00353589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  <w:lang w:val="en-US"/>
        </w:rPr>
      </w:pPr>
      <w:r w:rsidRPr="00820130">
        <w:rPr>
          <w:rFonts w:ascii="Tahoma" w:hAnsi="Tahoma" w:cs="Tahoma"/>
          <w:sz w:val="22"/>
          <w:szCs w:val="22"/>
          <w:lang w:val="en-US"/>
        </w:rPr>
        <w:t>int z=</w:t>
      </w:r>
      <w:proofErr w:type="gramStart"/>
      <w:r w:rsidRPr="00820130">
        <w:rPr>
          <w:rFonts w:ascii="Tahoma" w:hAnsi="Tahoma" w:cs="Tahoma"/>
          <w:sz w:val="22"/>
          <w:szCs w:val="22"/>
          <w:lang w:val="en-US"/>
        </w:rPr>
        <w:t>6;</w:t>
      </w:r>
      <w:proofErr w:type="gramEnd"/>
      <w:r w:rsidRPr="00820130">
        <w:rPr>
          <w:rFonts w:ascii="Tahoma" w:hAnsi="Tahoma" w:cs="Tahoma"/>
          <w:sz w:val="22"/>
          <w:szCs w:val="22"/>
          <w:lang w:val="en-US"/>
        </w:rPr>
        <w:t xml:space="preserve">  </w:t>
      </w:r>
    </w:p>
    <w:p w14:paraId="098015F1" w14:textId="77777777" w:rsidR="00353589" w:rsidRDefault="00353589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</w:rPr>
      </w:pPr>
      <w:proofErr w:type="spellStart"/>
      <w:r w:rsidRPr="00CE2E6B">
        <w:rPr>
          <w:rFonts w:ascii="Tahoma" w:hAnsi="Tahoma" w:cs="Tahoma"/>
          <w:sz w:val="22"/>
          <w:szCs w:val="22"/>
        </w:rPr>
        <w:t>int</w:t>
      </w:r>
      <w:proofErr w:type="spellEnd"/>
      <w:r w:rsidRPr="00CE2E6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E2E6B">
        <w:rPr>
          <w:rFonts w:ascii="Tahoma" w:hAnsi="Tahoma" w:cs="Tahoma"/>
          <w:sz w:val="22"/>
          <w:szCs w:val="22"/>
        </w:rPr>
        <w:t>solucion</w:t>
      </w:r>
      <w:proofErr w:type="spellEnd"/>
      <w:r w:rsidRPr="00CE2E6B">
        <w:rPr>
          <w:rFonts w:ascii="Tahoma" w:hAnsi="Tahoma" w:cs="Tahoma"/>
          <w:sz w:val="22"/>
          <w:szCs w:val="22"/>
        </w:rPr>
        <w:t>= x+y-3*z;</w:t>
      </w:r>
    </w:p>
    <w:p w14:paraId="45B98ACC" w14:textId="77777777" w:rsidR="00A55CF6" w:rsidRDefault="00A55CF6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</w:rPr>
      </w:pPr>
    </w:p>
    <w:p w14:paraId="1C542A59" w14:textId="1F65E6B8" w:rsidR="00A55CF6" w:rsidRPr="00CE2E6B" w:rsidRDefault="00A55CF6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El valor que contendrá la variable solución será de -5</w:t>
      </w:r>
    </w:p>
    <w:p w14:paraId="11D685F6" w14:textId="77777777" w:rsidR="00353589" w:rsidRPr="00CE2E6B" w:rsidRDefault="00353589" w:rsidP="00353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  </w:t>
      </w:r>
    </w:p>
    <w:p w14:paraId="6DDDE5D0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5</w:t>
      </w:r>
    </w:p>
    <w:p w14:paraId="74C64649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758343BF" w14:textId="77777777" w:rsidR="00353589" w:rsidRPr="00CE2E6B" w:rsidRDefault="00353589" w:rsidP="00353589">
      <w:pPr>
        <w:spacing w:before="100" w:after="100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>Calcule el valor de las siguientes expresiones:</w:t>
      </w:r>
    </w:p>
    <w:p w14:paraId="47CADF83" w14:textId="77777777" w:rsidR="00353589" w:rsidRPr="00CE2E6B" w:rsidRDefault="00353589" w:rsidP="00353589">
      <w:pPr>
        <w:numPr>
          <w:ilvl w:val="0"/>
          <w:numId w:val="2"/>
        </w:numPr>
        <w:spacing w:before="100" w:after="100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7 * (15 + 1) * 2 % 2 </w:t>
      </w:r>
    </w:p>
    <w:p w14:paraId="4CED786F" w14:textId="77777777" w:rsidR="00353589" w:rsidRPr="00CE2E6B" w:rsidRDefault="00353589" w:rsidP="00353589">
      <w:pPr>
        <w:numPr>
          <w:ilvl w:val="0"/>
          <w:numId w:val="2"/>
        </w:numPr>
        <w:spacing w:before="100" w:after="100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0.0 / 0.0 == 0.0 / 0.0 </w:t>
      </w:r>
    </w:p>
    <w:p w14:paraId="4D321DFA" w14:textId="77777777" w:rsidR="00353589" w:rsidRPr="00CE2E6B" w:rsidRDefault="00353589" w:rsidP="00353589">
      <w:pPr>
        <w:numPr>
          <w:ilvl w:val="0"/>
          <w:numId w:val="2"/>
        </w:numPr>
        <w:spacing w:before="100" w:after="100"/>
        <w:rPr>
          <w:rFonts w:ascii="Tahoma" w:hAnsi="Tahoma" w:cs="Tahoma"/>
          <w:sz w:val="22"/>
          <w:szCs w:val="22"/>
        </w:rPr>
      </w:pPr>
      <w:proofErr w:type="gramStart"/>
      <w:r w:rsidRPr="00CE2E6B">
        <w:rPr>
          <w:rFonts w:ascii="Tahoma" w:hAnsi="Tahoma" w:cs="Tahoma"/>
          <w:sz w:val="22"/>
          <w:szCs w:val="22"/>
        </w:rPr>
        <w:t>(!true</w:t>
      </w:r>
      <w:proofErr w:type="gramEnd"/>
      <w:r w:rsidRPr="00CE2E6B">
        <w:rPr>
          <w:rFonts w:ascii="Tahoma" w:hAnsi="Tahoma" w:cs="Tahoma"/>
          <w:sz w:val="22"/>
          <w:szCs w:val="22"/>
        </w:rPr>
        <w:t xml:space="preserve"> &amp;&amp; false). </w:t>
      </w:r>
    </w:p>
    <w:p w14:paraId="16B4EFFE" w14:textId="77777777" w:rsidR="00353589" w:rsidRPr="00CE2E6B" w:rsidRDefault="00353589" w:rsidP="00353589">
      <w:pPr>
        <w:numPr>
          <w:ilvl w:val="0"/>
          <w:numId w:val="2"/>
        </w:numPr>
        <w:spacing w:before="100" w:after="100"/>
        <w:rPr>
          <w:rFonts w:ascii="Tahoma" w:hAnsi="Tahoma" w:cs="Tahoma"/>
          <w:sz w:val="22"/>
          <w:szCs w:val="22"/>
        </w:rPr>
      </w:pPr>
      <w:proofErr w:type="gramStart"/>
      <w:r w:rsidRPr="00CE2E6B">
        <w:rPr>
          <w:rFonts w:ascii="Tahoma" w:hAnsi="Tahoma" w:cs="Tahoma"/>
          <w:sz w:val="22"/>
          <w:szCs w:val="22"/>
        </w:rPr>
        <w:t>( (</w:t>
      </w:r>
      <w:proofErr w:type="gramEnd"/>
      <w:r w:rsidRPr="00CE2E6B">
        <w:rPr>
          <w:rFonts w:ascii="Tahoma" w:hAnsi="Tahoma" w:cs="Tahoma"/>
          <w:sz w:val="22"/>
          <w:szCs w:val="22"/>
        </w:rPr>
        <w:t xml:space="preserve">3*4 &gt; =12) &amp;&amp; (3.5&gt; 1+2f)) || (4&lt;8) </w:t>
      </w:r>
    </w:p>
    <w:p w14:paraId="36679387" w14:textId="77777777" w:rsidR="00353589" w:rsidRPr="00CE2E6B" w:rsidRDefault="00353589" w:rsidP="00353589">
      <w:pPr>
        <w:numPr>
          <w:ilvl w:val="0"/>
          <w:numId w:val="2"/>
        </w:numPr>
        <w:spacing w:before="100" w:after="100"/>
        <w:rPr>
          <w:rFonts w:ascii="Tahoma" w:hAnsi="Tahoma" w:cs="Tahoma"/>
          <w:sz w:val="22"/>
          <w:szCs w:val="22"/>
        </w:rPr>
      </w:pPr>
      <w:proofErr w:type="gramStart"/>
      <w:r w:rsidRPr="00CE2E6B">
        <w:rPr>
          <w:rFonts w:ascii="Tahoma" w:hAnsi="Tahoma" w:cs="Tahoma"/>
          <w:sz w:val="22"/>
          <w:szCs w:val="22"/>
        </w:rPr>
        <w:t>!(</w:t>
      </w:r>
      <w:proofErr w:type="gramEnd"/>
      <w:r w:rsidRPr="00CE2E6B">
        <w:rPr>
          <w:rFonts w:ascii="Tahoma" w:hAnsi="Tahoma" w:cs="Tahoma"/>
          <w:sz w:val="22"/>
          <w:szCs w:val="22"/>
        </w:rPr>
        <w:t xml:space="preserve">true==false) </w:t>
      </w:r>
    </w:p>
    <w:p w14:paraId="3E937AFC" w14:textId="77777777" w:rsidR="00353589" w:rsidRDefault="00353589" w:rsidP="00353589">
      <w:pPr>
        <w:numPr>
          <w:ilvl w:val="0"/>
          <w:numId w:val="2"/>
        </w:numPr>
        <w:spacing w:before="100" w:after="100"/>
        <w:rPr>
          <w:rFonts w:ascii="Tahoma" w:hAnsi="Tahoma" w:cs="Tahoma"/>
          <w:sz w:val="22"/>
          <w:szCs w:val="22"/>
        </w:rPr>
      </w:pPr>
      <w:proofErr w:type="gramStart"/>
      <w:r w:rsidRPr="00CE2E6B">
        <w:rPr>
          <w:rFonts w:ascii="Tahoma" w:hAnsi="Tahoma" w:cs="Tahoma"/>
          <w:sz w:val="22"/>
          <w:szCs w:val="22"/>
        </w:rPr>
        <w:t>(!true</w:t>
      </w:r>
      <w:proofErr w:type="gramEnd"/>
      <w:r w:rsidRPr="00CE2E6B">
        <w:rPr>
          <w:rFonts w:ascii="Tahoma" w:hAnsi="Tahoma" w:cs="Tahoma"/>
          <w:sz w:val="22"/>
          <w:szCs w:val="22"/>
        </w:rPr>
        <w:t xml:space="preserve">==false) </w:t>
      </w:r>
    </w:p>
    <w:p w14:paraId="70009FF6" w14:textId="77777777" w:rsidR="00A55CF6" w:rsidRDefault="00A55CF6" w:rsidP="00A55CF6">
      <w:pPr>
        <w:spacing w:before="100" w:after="100"/>
        <w:rPr>
          <w:rFonts w:ascii="Tahoma" w:hAnsi="Tahoma" w:cs="Tahoma"/>
          <w:sz w:val="22"/>
          <w:szCs w:val="22"/>
        </w:rPr>
      </w:pPr>
    </w:p>
    <w:p w14:paraId="6A1EB083" w14:textId="3F82C2BE" w:rsidR="00A55CF6" w:rsidRPr="00A55CF6" w:rsidRDefault="00A55CF6" w:rsidP="00A55CF6">
      <w:pPr>
        <w:pStyle w:val="Prrafodelista"/>
        <w:numPr>
          <w:ilvl w:val="0"/>
          <w:numId w:val="7"/>
        </w:numPr>
        <w:spacing w:before="100" w:after="100"/>
        <w:rPr>
          <w:rFonts w:ascii="Tahoma" w:hAnsi="Tahoma" w:cs="Tahoma"/>
          <w:sz w:val="22"/>
          <w:szCs w:val="22"/>
          <w:highlight w:val="yellow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224%2</w:t>
      </w:r>
    </w:p>
    <w:p w14:paraId="3E2D43E2" w14:textId="2E86C659" w:rsidR="00A55CF6" w:rsidRPr="00A55CF6" w:rsidRDefault="00A55CF6" w:rsidP="00A55CF6">
      <w:pPr>
        <w:pStyle w:val="Prrafodelista"/>
        <w:numPr>
          <w:ilvl w:val="0"/>
          <w:numId w:val="7"/>
        </w:numPr>
        <w:spacing w:before="100" w:after="100"/>
        <w:rPr>
          <w:rFonts w:ascii="Tahoma" w:hAnsi="Tahoma" w:cs="Tahoma"/>
          <w:sz w:val="22"/>
          <w:szCs w:val="22"/>
          <w:highlight w:val="yellow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False</w:t>
      </w:r>
    </w:p>
    <w:p w14:paraId="53AE02D0" w14:textId="1E8F0CD5" w:rsidR="00A55CF6" w:rsidRPr="00A55CF6" w:rsidRDefault="00A55CF6" w:rsidP="00A55CF6">
      <w:pPr>
        <w:pStyle w:val="Prrafodelista"/>
        <w:numPr>
          <w:ilvl w:val="0"/>
          <w:numId w:val="7"/>
        </w:numPr>
        <w:spacing w:before="100" w:after="100"/>
        <w:rPr>
          <w:rFonts w:ascii="Tahoma" w:hAnsi="Tahoma" w:cs="Tahoma"/>
          <w:sz w:val="22"/>
          <w:szCs w:val="22"/>
          <w:highlight w:val="yellow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False</w:t>
      </w:r>
    </w:p>
    <w:p w14:paraId="29B581B4" w14:textId="0783CCD4" w:rsidR="00A55CF6" w:rsidRPr="00A55CF6" w:rsidRDefault="00A55CF6" w:rsidP="00A55CF6">
      <w:pPr>
        <w:pStyle w:val="Prrafodelista"/>
        <w:numPr>
          <w:ilvl w:val="0"/>
          <w:numId w:val="7"/>
        </w:numPr>
        <w:spacing w:before="100" w:after="100"/>
        <w:rPr>
          <w:rFonts w:ascii="Tahoma" w:hAnsi="Tahoma" w:cs="Tahoma"/>
          <w:sz w:val="22"/>
          <w:szCs w:val="22"/>
          <w:highlight w:val="yellow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True</w:t>
      </w:r>
    </w:p>
    <w:p w14:paraId="7EE05867" w14:textId="2D6EF8F6" w:rsidR="00A55CF6" w:rsidRPr="00A55CF6" w:rsidRDefault="00A55CF6" w:rsidP="00A55CF6">
      <w:pPr>
        <w:pStyle w:val="Prrafodelista"/>
        <w:numPr>
          <w:ilvl w:val="0"/>
          <w:numId w:val="7"/>
        </w:numPr>
        <w:spacing w:before="100" w:after="100"/>
        <w:rPr>
          <w:rFonts w:ascii="Tahoma" w:hAnsi="Tahoma" w:cs="Tahoma"/>
          <w:sz w:val="22"/>
          <w:szCs w:val="22"/>
          <w:highlight w:val="yellow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True</w:t>
      </w:r>
    </w:p>
    <w:p w14:paraId="7D6782DB" w14:textId="1F9DFC52" w:rsidR="00A55CF6" w:rsidRPr="00A55CF6" w:rsidRDefault="00A55CF6" w:rsidP="00A55CF6">
      <w:pPr>
        <w:pStyle w:val="Prrafodelista"/>
        <w:numPr>
          <w:ilvl w:val="0"/>
          <w:numId w:val="7"/>
        </w:numPr>
        <w:spacing w:before="100" w:after="100"/>
        <w:rPr>
          <w:rFonts w:ascii="Tahoma" w:hAnsi="Tahoma" w:cs="Tahoma"/>
          <w:sz w:val="22"/>
          <w:szCs w:val="22"/>
          <w:highlight w:val="yellow"/>
        </w:rPr>
      </w:pPr>
      <w:r w:rsidRPr="00A55CF6">
        <w:rPr>
          <w:rFonts w:ascii="Tahoma" w:hAnsi="Tahoma" w:cs="Tahoma"/>
          <w:sz w:val="22"/>
          <w:szCs w:val="22"/>
          <w:highlight w:val="yellow"/>
        </w:rPr>
        <w:t>True</w:t>
      </w:r>
    </w:p>
    <w:p w14:paraId="3AE1E053" w14:textId="77777777" w:rsidR="00353589" w:rsidRDefault="00353589" w:rsidP="00353589">
      <w:pPr>
        <w:spacing w:before="100" w:after="100"/>
        <w:rPr>
          <w:rFonts w:ascii="Tahoma" w:hAnsi="Tahoma" w:cs="Tahoma"/>
          <w:sz w:val="22"/>
          <w:szCs w:val="22"/>
        </w:rPr>
      </w:pPr>
      <w:r w:rsidRPr="00B66025">
        <w:rPr>
          <w:rFonts w:ascii="Tahoma" w:hAnsi="Tahoma" w:cs="Tahoma"/>
          <w:sz w:val="22"/>
          <w:szCs w:val="22"/>
        </w:rPr>
        <w:tab/>
      </w:r>
    </w:p>
    <w:p w14:paraId="0667B4A3" w14:textId="77777777" w:rsidR="00353589" w:rsidRDefault="00353589" w:rsidP="00353589">
      <w:pPr>
        <w:pStyle w:val="0titulo0"/>
        <w:rPr>
          <w:szCs w:val="22"/>
        </w:rPr>
      </w:pPr>
      <w:r w:rsidRPr="00A96C47">
        <w:rPr>
          <w:rFonts w:cs="Tahoma"/>
          <w:color w:val="auto"/>
          <w:szCs w:val="22"/>
        </w:rPr>
        <w:t>Ejercicio 6</w:t>
      </w:r>
    </w:p>
    <w:p w14:paraId="53897495" w14:textId="77777777" w:rsidR="00353589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5B4A47C7" w14:textId="77777777" w:rsidR="00353589" w:rsidRDefault="00353589" w:rsidP="00353589">
      <w:pPr>
        <w:pStyle w:val="0texto1"/>
        <w:tabs>
          <w:tab w:val="center" w:pos="5666"/>
          <w:tab w:val="right" w:pos="10603"/>
        </w:tabs>
        <w:ind w:left="0"/>
        <w:rPr>
          <w:color w:val="000000"/>
          <w:szCs w:val="22"/>
          <w:lang w:val="es-MX"/>
        </w:rPr>
      </w:pPr>
      <w:r w:rsidRPr="00CE2E6B">
        <w:rPr>
          <w:color w:val="000000"/>
          <w:szCs w:val="22"/>
          <w:lang w:val="es-MX"/>
        </w:rPr>
        <w:t>Dado el sueldo bruto de un empleado debe mostrarse su sueldo neto si se sabe que: al trabajador se le hacen 3 descuentos: el 10% de su sueldo bruto para el gobierno, el 5% de su sueldo bruto para el seguro de vida y el 3% de lo que le queda del sueldo bruto (luego de aplicar los otros dos descuentos) para los niños pobres.</w:t>
      </w:r>
    </w:p>
    <w:p w14:paraId="2498D2D0" w14:textId="77777777" w:rsidR="00A55CF6" w:rsidRDefault="00A55CF6" w:rsidP="00353589">
      <w:pPr>
        <w:pStyle w:val="0texto1"/>
        <w:tabs>
          <w:tab w:val="center" w:pos="5666"/>
          <w:tab w:val="right" w:pos="10603"/>
        </w:tabs>
        <w:ind w:left="0"/>
        <w:rPr>
          <w:color w:val="000000"/>
          <w:szCs w:val="22"/>
          <w:lang w:val="es-MX"/>
        </w:rPr>
      </w:pPr>
    </w:p>
    <w:p w14:paraId="3F57DA2B" w14:textId="77777777" w:rsidR="00A55CF6" w:rsidRPr="00CE2E6B" w:rsidRDefault="00A55CF6" w:rsidP="00353589">
      <w:pPr>
        <w:pStyle w:val="0texto1"/>
        <w:tabs>
          <w:tab w:val="center" w:pos="5666"/>
          <w:tab w:val="right" w:pos="10603"/>
        </w:tabs>
        <w:ind w:left="0"/>
        <w:rPr>
          <w:color w:val="000000"/>
          <w:szCs w:val="22"/>
          <w:lang w:val="es-MX"/>
        </w:rPr>
      </w:pPr>
    </w:p>
    <w:p w14:paraId="4BB07A5B" w14:textId="77777777" w:rsidR="00353589" w:rsidRDefault="00353589" w:rsidP="00353589">
      <w:pPr>
        <w:pStyle w:val="0texto1"/>
        <w:tabs>
          <w:tab w:val="center" w:pos="5666"/>
          <w:tab w:val="right" w:pos="10603"/>
        </w:tabs>
        <w:rPr>
          <w:color w:val="000000"/>
          <w:szCs w:val="22"/>
          <w:lang w:val="es-MX"/>
        </w:rPr>
      </w:pPr>
    </w:p>
    <w:p w14:paraId="4C52BF76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7</w:t>
      </w:r>
    </w:p>
    <w:p w14:paraId="1D87F9DF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color w:val="000000"/>
          <w:szCs w:val="22"/>
          <w:lang w:val="es-MX"/>
        </w:rPr>
      </w:pPr>
    </w:p>
    <w:p w14:paraId="048997FD" w14:textId="77777777" w:rsidR="00353589" w:rsidRPr="00CE2E6B" w:rsidRDefault="00353589" w:rsidP="00353589">
      <w:pPr>
        <w:pStyle w:val="Prrafodelista"/>
        <w:autoSpaceDE w:val="0"/>
        <w:autoSpaceDN w:val="0"/>
        <w:adjustRightInd w:val="0"/>
        <w:ind w:left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>
        <w:rPr>
          <w:rFonts w:ascii="Tahoma" w:hAnsi="Tahoma" w:cs="Tahoma"/>
          <w:color w:val="000000"/>
          <w:sz w:val="22"/>
          <w:szCs w:val="22"/>
          <w:lang w:val="es-MX"/>
        </w:rPr>
        <w:t>S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i se sabe que en una compañía que renta autos el costo de alquiler de un auto por día es $30, además, la compañía cobra $0.40 por kilómetro recorrido sólo si su recorrido total supera los 2000 kilómetros. Calcule el monto a pagar, si se tienen previamente los valores de número de días alquilados y los kilómetros recorridos.</w:t>
      </w:r>
    </w:p>
    <w:p w14:paraId="2D986C53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color w:val="000000"/>
          <w:szCs w:val="22"/>
          <w:lang w:val="es-MX"/>
        </w:rPr>
      </w:pPr>
    </w:p>
    <w:p w14:paraId="4B807475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8</w:t>
      </w:r>
    </w:p>
    <w:p w14:paraId="1A009136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color w:val="000000"/>
          <w:szCs w:val="22"/>
          <w:lang w:val="es-MX"/>
        </w:rPr>
      </w:pPr>
    </w:p>
    <w:p w14:paraId="22CF7CE4" w14:textId="77777777" w:rsidR="00353589" w:rsidRPr="00CE2E6B" w:rsidRDefault="00353589" w:rsidP="00353589">
      <w:pPr>
        <w:pStyle w:val="Prrafodelista"/>
        <w:autoSpaceDE w:val="0"/>
        <w:autoSpaceDN w:val="0"/>
        <w:adjustRightInd w:val="0"/>
        <w:ind w:left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>
        <w:rPr>
          <w:rFonts w:ascii="Tahoma" w:hAnsi="Tahoma" w:cs="Tahoma"/>
          <w:color w:val="000000"/>
          <w:sz w:val="22"/>
          <w:szCs w:val="22"/>
          <w:lang w:val="es-MX"/>
        </w:rPr>
        <w:t>S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 xml:space="preserve">e van a ingresar 4 notas de un alumno y se calculará su nota final, deberá mostrase este promedio (para el promedio no se considera la nota más baja). </w:t>
      </w:r>
    </w:p>
    <w:p w14:paraId="0CF6FA1E" w14:textId="77777777" w:rsidR="00353589" w:rsidRDefault="00353589" w:rsidP="00353589">
      <w:pPr>
        <w:pStyle w:val="Prrafodelista"/>
        <w:autoSpaceDE w:val="0"/>
        <w:autoSpaceDN w:val="0"/>
        <w:adjustRightInd w:val="0"/>
        <w:ind w:left="851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79E608B8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9</w:t>
      </w:r>
    </w:p>
    <w:p w14:paraId="08E9610D" w14:textId="77777777" w:rsidR="00353589" w:rsidRPr="00CE2E6B" w:rsidRDefault="00353589" w:rsidP="00353589">
      <w:pPr>
        <w:pStyle w:val="Prrafodelista"/>
        <w:autoSpaceDE w:val="0"/>
        <w:autoSpaceDN w:val="0"/>
        <w:adjustRightInd w:val="0"/>
        <w:ind w:left="851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7C3CD9E7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Se ingresa el lado L de un cuadrado. Calcular su perímetro y su área. Se sabe que Perímetro=4L y Área=L2.</w:t>
      </w:r>
    </w:p>
    <w:p w14:paraId="45807D3C" w14:textId="77777777" w:rsidR="00353589" w:rsidRDefault="00353589" w:rsidP="00353589">
      <w:pPr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6D514C9F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10</w:t>
      </w:r>
    </w:p>
    <w:p w14:paraId="62F56A31" w14:textId="77777777" w:rsidR="00353589" w:rsidRPr="00CE2E6B" w:rsidRDefault="00353589" w:rsidP="00353589">
      <w:pPr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7BF7D282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Dados tres números determinar si la suma de una pareja de ellos es igual al tercer número, si se cumple esta condición escribir “</w:t>
      </w:r>
      <w:r w:rsidRPr="00CE2E6B">
        <w:rPr>
          <w:rFonts w:ascii="Tahoma" w:hAnsi="Tahoma" w:cs="Tahoma"/>
          <w:b/>
          <w:color w:val="000000"/>
          <w:sz w:val="22"/>
          <w:szCs w:val="22"/>
          <w:lang w:val="es-MX"/>
        </w:rPr>
        <w:t>Iguales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” y en caso contrario escribir “</w:t>
      </w:r>
      <w:r w:rsidRPr="00CE2E6B">
        <w:rPr>
          <w:rFonts w:ascii="Tahoma" w:hAnsi="Tahoma" w:cs="Tahoma"/>
          <w:b/>
          <w:color w:val="000000"/>
          <w:sz w:val="22"/>
          <w:szCs w:val="22"/>
          <w:lang w:val="es-MX"/>
        </w:rPr>
        <w:t>Distintos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”.</w:t>
      </w:r>
    </w:p>
    <w:p w14:paraId="6D53B6F7" w14:textId="77777777" w:rsidR="00353589" w:rsidRPr="00CE2E6B" w:rsidRDefault="00353589" w:rsidP="00353589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3F9F17BE" w14:textId="77777777" w:rsidR="00353589" w:rsidRPr="00CE2E6B" w:rsidRDefault="00353589" w:rsidP="00353589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Supongamos que los números son:</w:t>
      </w:r>
    </w:p>
    <w:p w14:paraId="555EB129" w14:textId="77777777" w:rsidR="00353589" w:rsidRPr="00CE2E6B" w:rsidRDefault="00353589" w:rsidP="00353589">
      <w:pPr>
        <w:autoSpaceDE w:val="0"/>
        <w:autoSpaceDN w:val="0"/>
        <w:adjustRightInd w:val="0"/>
        <w:ind w:firstLine="348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2CBF4345" w14:textId="77777777" w:rsidR="00353589" w:rsidRPr="00CE2E6B" w:rsidRDefault="00353589" w:rsidP="00353589">
      <w:pPr>
        <w:autoSpaceDE w:val="0"/>
        <w:autoSpaceDN w:val="0"/>
        <w:adjustRightInd w:val="0"/>
        <w:ind w:firstLine="348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3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ab/>
        <w:t>9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ab/>
        <w:t>6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ab/>
        <w:t xml:space="preserve">La respuesta es “Iguales” ya que </w:t>
      </w:r>
      <w:proofErr w:type="gramStart"/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3  +</w:t>
      </w:r>
      <w:proofErr w:type="gramEnd"/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 xml:space="preserve"> 6 = 9</w:t>
      </w:r>
    </w:p>
    <w:p w14:paraId="40846B95" w14:textId="77777777" w:rsidR="00353589" w:rsidRPr="00CE2E6B" w:rsidRDefault="00353589" w:rsidP="00353589">
      <w:pPr>
        <w:autoSpaceDE w:val="0"/>
        <w:autoSpaceDN w:val="0"/>
        <w:adjustRightInd w:val="0"/>
        <w:ind w:firstLine="348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2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ab/>
        <w:t>3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ab/>
        <w:t>4</w:t>
      </w: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ab/>
        <w:t>La respuesta es “Distintas”</w:t>
      </w:r>
    </w:p>
    <w:p w14:paraId="332011D7" w14:textId="77777777" w:rsidR="00353589" w:rsidRDefault="00353589" w:rsidP="00353589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70592F5B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11</w:t>
      </w:r>
    </w:p>
    <w:p w14:paraId="287AB67D" w14:textId="77777777" w:rsidR="00353589" w:rsidRPr="00CE2E6B" w:rsidRDefault="00353589" w:rsidP="00353589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06B799C7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En un almacén se hace un 20% de descuento a los clientes cuya compra supere los $1000.00. ¿Cuál será la cantidad que pagará una persona cualquiera por su compra?</w:t>
      </w:r>
    </w:p>
    <w:p w14:paraId="4C931BE4" w14:textId="77777777" w:rsidR="00353589" w:rsidRDefault="00353589" w:rsidP="00353589">
      <w:pPr>
        <w:pStyle w:val="Prrafodelista"/>
        <w:ind w:left="72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42A1E74C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12</w:t>
      </w:r>
    </w:p>
    <w:p w14:paraId="583336E9" w14:textId="77777777" w:rsidR="00353589" w:rsidRPr="00CE2E6B" w:rsidRDefault="00353589" w:rsidP="00353589">
      <w:pPr>
        <w:pStyle w:val="Prrafodelista"/>
        <w:ind w:left="72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3FCE5C7D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 xml:space="preserve">Calcular el nuevo salario neto de un obrero si obtuvo un incremento del 25% sobre su salario anterior y debe pagar al seguro social 5% de su nuevo sueldo. </w:t>
      </w:r>
    </w:p>
    <w:p w14:paraId="6ABF0B10" w14:textId="77777777" w:rsidR="00353589" w:rsidRDefault="00353589" w:rsidP="00353589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3E1854FB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13</w:t>
      </w:r>
    </w:p>
    <w:p w14:paraId="4680F7CD" w14:textId="77777777" w:rsidR="00353589" w:rsidRPr="00CE2E6B" w:rsidRDefault="00353589" w:rsidP="00353589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5CAF4C69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Leer un número entero o decimal y mostrar su doble, triple, cuadrado y cubo.</w:t>
      </w:r>
    </w:p>
    <w:p w14:paraId="4C134949" w14:textId="77777777" w:rsidR="00353589" w:rsidRDefault="00353589" w:rsidP="00353589">
      <w:pPr>
        <w:pStyle w:val="Prrafodelista"/>
        <w:ind w:left="72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1AEF5A00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14</w:t>
      </w:r>
    </w:p>
    <w:p w14:paraId="6B5C7BBA" w14:textId="77777777" w:rsidR="00353589" w:rsidRPr="00CE2E6B" w:rsidRDefault="00353589" w:rsidP="00353589">
      <w:pPr>
        <w:pStyle w:val="Prrafodelista"/>
        <w:ind w:left="72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56038495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Lea una cantidad en nuevos soles y obtenga su equivalencia en euros. Debe leer también el tipo de cambio del día (es decir, a cuánto equivale un euro en nuevos soles).</w:t>
      </w:r>
    </w:p>
    <w:p w14:paraId="60022543" w14:textId="77777777" w:rsidR="00353589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4D5C7313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15</w:t>
      </w:r>
    </w:p>
    <w:p w14:paraId="6EB783C7" w14:textId="77777777" w:rsidR="00353589" w:rsidRPr="00CE2E6B" w:rsidRDefault="00353589" w:rsidP="00353589">
      <w:pPr>
        <w:pStyle w:val="Prrafodelista"/>
        <w:ind w:left="72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11476E5E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 xml:space="preserve">En un taller se hace un 30% de descuento a los clientes cuya compra supere los $3000, y 20% si es menor. ¿Cuál será la cantidad que pagará una persona cualquiera por su </w:t>
      </w:r>
      <w:proofErr w:type="gramStart"/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compra?.</w:t>
      </w:r>
      <w:proofErr w:type="gramEnd"/>
    </w:p>
    <w:p w14:paraId="7C61D666" w14:textId="77777777" w:rsidR="00353589" w:rsidRDefault="00353589" w:rsidP="00353589">
      <w:pPr>
        <w:pStyle w:val="Prrafodelista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506B077B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16</w:t>
      </w:r>
    </w:p>
    <w:p w14:paraId="350AE069" w14:textId="77777777" w:rsidR="00353589" w:rsidRPr="00CE2E6B" w:rsidRDefault="00353589" w:rsidP="00353589">
      <w:pPr>
        <w:pStyle w:val="Prrafodelista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7D4FF71B" w14:textId="77777777" w:rsidR="00353589" w:rsidRPr="00CE2E6B" w:rsidRDefault="00353589" w:rsidP="00353589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  <w:r w:rsidRPr="00CE2E6B">
        <w:rPr>
          <w:rFonts w:ascii="Tahoma" w:hAnsi="Tahoma" w:cs="Tahoma"/>
          <w:color w:val="000000"/>
          <w:sz w:val="22"/>
          <w:szCs w:val="22"/>
          <w:lang w:val="es-MX"/>
        </w:rPr>
        <w:t>Se lee el haber básico de un obrero y su cantidad de faltas. Si un trabajador falta dos o más veces al centro de trabajo, entonces se hace acreedor a una amonestación económica del 5% del haber básico. Calcule la amonestación y el monto final a pagar.</w:t>
      </w:r>
    </w:p>
    <w:p w14:paraId="7FC7B446" w14:textId="77777777" w:rsidR="00353589" w:rsidRPr="00CE2E6B" w:rsidRDefault="00353589" w:rsidP="00353589">
      <w:pPr>
        <w:autoSpaceDE w:val="0"/>
        <w:autoSpaceDN w:val="0"/>
        <w:adjustRightInd w:val="0"/>
        <w:ind w:left="709"/>
        <w:jc w:val="both"/>
        <w:rPr>
          <w:rFonts w:ascii="Tahoma" w:hAnsi="Tahoma" w:cs="Tahoma"/>
          <w:color w:val="000000"/>
          <w:sz w:val="22"/>
          <w:szCs w:val="22"/>
          <w:lang w:val="es-MX"/>
        </w:rPr>
      </w:pPr>
    </w:p>
    <w:p w14:paraId="2B5BF02B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01197C83" w14:textId="77777777" w:rsidR="00353589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lastRenderedPageBreak/>
        <w:t>Ejercicio 17</w:t>
      </w:r>
    </w:p>
    <w:p w14:paraId="49CA6DBA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75E064FD" w14:textId="77777777" w:rsidR="00353589" w:rsidRPr="00CE2E6B" w:rsidRDefault="00353589" w:rsidP="00353589">
      <w:p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Realice un programa para calcular el precio de una entrada de cine teniendo en cuenta los días especiales: </w:t>
      </w:r>
    </w:p>
    <w:p w14:paraId="3C8F4335" w14:textId="77777777" w:rsidR="00353589" w:rsidRPr="00CE2E6B" w:rsidRDefault="00353589" w:rsidP="0035358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Martes día del estudiante (para menores de 25): descuento del 25% </w:t>
      </w:r>
    </w:p>
    <w:p w14:paraId="5F12277C" w14:textId="77777777" w:rsidR="00353589" w:rsidRPr="00CE2E6B" w:rsidRDefault="00353589" w:rsidP="0035358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Miércoles día del jubilado: descuento del 40% para mayores de 60 años </w:t>
      </w:r>
    </w:p>
    <w:p w14:paraId="5681BB14" w14:textId="77777777" w:rsidR="00353589" w:rsidRPr="00CE2E6B" w:rsidRDefault="00353589" w:rsidP="0035358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Jueves día del espectador: 20% de descuento para todas las entradas </w:t>
      </w:r>
    </w:p>
    <w:p w14:paraId="49F2D1D8" w14:textId="77777777" w:rsidR="00353589" w:rsidRPr="00CE2E6B" w:rsidRDefault="00353589" w:rsidP="00353589">
      <w:p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Los demás días de la semana se aplican los precios normales, sin ningún tipo de descuento. </w:t>
      </w:r>
    </w:p>
    <w:p w14:paraId="036934AC" w14:textId="77777777" w:rsidR="00353589" w:rsidRPr="00CE2E6B" w:rsidRDefault="00353589" w:rsidP="00353589">
      <w:p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 xml:space="preserve">Se debe ver por pantalla el costo de la entrada. </w:t>
      </w:r>
      <w:proofErr w:type="gramStart"/>
      <w:r w:rsidRPr="00CE2E6B">
        <w:rPr>
          <w:rFonts w:ascii="Tahoma" w:hAnsi="Tahoma" w:cs="Tahoma"/>
          <w:sz w:val="22"/>
          <w:szCs w:val="22"/>
        </w:rPr>
        <w:t>Precio entrada</w:t>
      </w:r>
      <w:proofErr w:type="gramEnd"/>
      <w:r w:rsidRPr="00CE2E6B">
        <w:rPr>
          <w:rFonts w:ascii="Tahoma" w:hAnsi="Tahoma" w:cs="Tahoma"/>
          <w:sz w:val="22"/>
          <w:szCs w:val="22"/>
        </w:rPr>
        <w:t xml:space="preserve"> (sin descuentos) es 12 soles.</w:t>
      </w:r>
    </w:p>
    <w:p w14:paraId="76165EDB" w14:textId="77777777" w:rsidR="00353589" w:rsidRPr="00CE2E6B" w:rsidRDefault="00353589" w:rsidP="00353589">
      <w:pPr>
        <w:spacing w:before="100" w:beforeAutospacing="1" w:after="100" w:afterAutospacing="1"/>
        <w:rPr>
          <w:rFonts w:ascii="Tahoma" w:hAnsi="Tahoma" w:cs="Tahoma"/>
          <w:b/>
          <w:sz w:val="22"/>
          <w:szCs w:val="22"/>
        </w:rPr>
      </w:pPr>
    </w:p>
    <w:p w14:paraId="5341F67C" w14:textId="77777777" w:rsidR="00353589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18</w:t>
      </w:r>
    </w:p>
    <w:p w14:paraId="2499E7DD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</w:p>
    <w:p w14:paraId="3F60C394" w14:textId="77777777" w:rsidR="00353589" w:rsidRDefault="00353589" w:rsidP="00353589">
      <w:pPr>
        <w:rPr>
          <w:rFonts w:ascii="Tahoma" w:hAnsi="Tahoma" w:cs="Tahoma"/>
          <w:b/>
          <w:caps/>
          <w:sz w:val="22"/>
          <w:szCs w:val="22"/>
        </w:rPr>
      </w:pPr>
      <w:r w:rsidRPr="00CE2E6B">
        <w:rPr>
          <w:rFonts w:ascii="Tahoma" w:hAnsi="Tahoma" w:cs="Tahoma"/>
          <w:sz w:val="22"/>
          <w:szCs w:val="22"/>
        </w:rPr>
        <w:t>Escriba un programa que tome dos variables enteras e imprima todos los números pares entre los dos números, ambos inclusive.</w:t>
      </w:r>
    </w:p>
    <w:p w14:paraId="7E3BEABD" w14:textId="77777777" w:rsidR="00353589" w:rsidRDefault="00353589" w:rsidP="00353589">
      <w:pPr>
        <w:rPr>
          <w:rFonts w:cs="Tahoma"/>
          <w:szCs w:val="22"/>
        </w:rPr>
      </w:pPr>
    </w:p>
    <w:p w14:paraId="5BA95D07" w14:textId="77777777" w:rsidR="00353589" w:rsidRPr="00D620B9" w:rsidRDefault="00353589" w:rsidP="00353589">
      <w:pPr>
        <w:spacing w:before="100" w:beforeAutospacing="1" w:after="100" w:afterAutospacing="1"/>
        <w:rPr>
          <w:rFonts w:ascii="Tahoma" w:hAnsi="Tahoma" w:cs="Tahoma"/>
          <w:b/>
          <w:sz w:val="22"/>
          <w:szCs w:val="22"/>
        </w:rPr>
      </w:pPr>
      <w:r w:rsidRPr="00D620B9">
        <w:rPr>
          <w:rFonts w:ascii="Tahoma" w:hAnsi="Tahoma" w:cs="Tahoma"/>
          <w:b/>
          <w:caps/>
          <w:sz w:val="22"/>
          <w:szCs w:val="22"/>
        </w:rPr>
        <w:t>Ejercicio</w:t>
      </w:r>
      <w:r w:rsidRPr="00D620B9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19</w:t>
      </w:r>
    </w:p>
    <w:p w14:paraId="0B62C5DD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674D6D79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ind w:left="0"/>
        <w:rPr>
          <w:szCs w:val="22"/>
        </w:rPr>
      </w:pPr>
      <w:r w:rsidRPr="00CE2E6B">
        <w:rPr>
          <w:szCs w:val="22"/>
        </w:rPr>
        <w:t xml:space="preserve">Supongamos que tenemos una tienda de ropa, sobre la ropa vamos a aplicar un % de descuento según las edades. Si el cliente es menor de edad tendrá un descuento del 15%, si es mayor de 60 año tendrá un descuento del 30%. El resto de </w:t>
      </w:r>
      <w:proofErr w:type="gramStart"/>
      <w:r w:rsidRPr="00CE2E6B">
        <w:rPr>
          <w:szCs w:val="22"/>
        </w:rPr>
        <w:t>clientes</w:t>
      </w:r>
      <w:proofErr w:type="gramEnd"/>
      <w:r w:rsidRPr="00CE2E6B">
        <w:rPr>
          <w:szCs w:val="22"/>
        </w:rPr>
        <w:t xml:space="preserve"> pagaran la ropa sin descuentos. Tenemos que hacer un programa que guarde el % correcto en una variable (porcentaje) según la edad de</w:t>
      </w:r>
      <w:r>
        <w:rPr>
          <w:szCs w:val="22"/>
        </w:rPr>
        <w:t xml:space="preserve"> </w:t>
      </w:r>
      <w:r w:rsidRPr="00CE2E6B">
        <w:rPr>
          <w:szCs w:val="22"/>
        </w:rPr>
        <w:t>l</w:t>
      </w:r>
      <w:r>
        <w:rPr>
          <w:szCs w:val="22"/>
        </w:rPr>
        <w:t>a</w:t>
      </w:r>
      <w:r w:rsidRPr="00CE2E6B">
        <w:rPr>
          <w:szCs w:val="22"/>
        </w:rPr>
        <w:t xml:space="preserve"> variable cliente.</w:t>
      </w:r>
    </w:p>
    <w:p w14:paraId="206DB205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2B533559" w14:textId="77777777" w:rsidR="00353589" w:rsidRPr="00CE2E6B" w:rsidRDefault="00353589" w:rsidP="00353589">
      <w:pPr>
        <w:pStyle w:val="0titulo0"/>
        <w:rPr>
          <w:rFonts w:cs="Tahoma"/>
          <w:color w:val="auto"/>
          <w:szCs w:val="22"/>
        </w:rPr>
      </w:pPr>
      <w:r>
        <w:rPr>
          <w:rFonts w:cs="Tahoma"/>
          <w:color w:val="auto"/>
          <w:szCs w:val="22"/>
        </w:rPr>
        <w:t>Ejercicio 20</w:t>
      </w:r>
    </w:p>
    <w:p w14:paraId="32324E68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rPr>
          <w:szCs w:val="22"/>
        </w:rPr>
      </w:pPr>
    </w:p>
    <w:p w14:paraId="4EF6B2AA" w14:textId="77777777" w:rsidR="00353589" w:rsidRPr="00CE2E6B" w:rsidRDefault="00353589" w:rsidP="00353589">
      <w:pPr>
        <w:pStyle w:val="0texto1"/>
        <w:tabs>
          <w:tab w:val="center" w:pos="5666"/>
          <w:tab w:val="right" w:pos="10603"/>
        </w:tabs>
        <w:ind w:left="0"/>
        <w:rPr>
          <w:szCs w:val="22"/>
        </w:rPr>
      </w:pPr>
      <w:r w:rsidRPr="00CE2E6B">
        <w:rPr>
          <w:szCs w:val="22"/>
        </w:rPr>
        <w:t xml:space="preserve">Realice un programa que diga </w:t>
      </w:r>
      <w:proofErr w:type="gramStart"/>
      <w:r w:rsidRPr="00CE2E6B">
        <w:rPr>
          <w:szCs w:val="22"/>
        </w:rPr>
        <w:t>cuanto días</w:t>
      </w:r>
      <w:proofErr w:type="gramEnd"/>
      <w:r w:rsidRPr="00CE2E6B">
        <w:rPr>
          <w:szCs w:val="22"/>
        </w:rPr>
        <w:t xml:space="preserve"> tiene un mes, el mes esta contenido de forma numérica en una variable de tipo </w:t>
      </w:r>
      <w:proofErr w:type="spellStart"/>
      <w:r w:rsidRPr="00CE2E6B">
        <w:rPr>
          <w:szCs w:val="22"/>
        </w:rPr>
        <w:t>int</w:t>
      </w:r>
      <w:proofErr w:type="spellEnd"/>
      <w:r w:rsidRPr="00CE2E6B">
        <w:rPr>
          <w:szCs w:val="22"/>
        </w:rPr>
        <w:t xml:space="preserve"> llamada mes.</w:t>
      </w:r>
    </w:p>
    <w:p w14:paraId="05DFC1CE" w14:textId="77777777" w:rsidR="006A367B" w:rsidRDefault="006A367B"/>
    <w:sectPr w:rsidR="006A3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0vinet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 w15:restartNumberingAfterBreak="0">
    <w:nsid w:val="057457B0"/>
    <w:multiLevelType w:val="hybridMultilevel"/>
    <w:tmpl w:val="7BD621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5A40"/>
    <w:multiLevelType w:val="multilevel"/>
    <w:tmpl w:val="0D84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920D1"/>
    <w:multiLevelType w:val="hybridMultilevel"/>
    <w:tmpl w:val="650039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59174">
    <w:abstractNumId w:val="0"/>
  </w:num>
  <w:num w:numId="2" w16cid:durableId="1057243065">
    <w:abstractNumId w:val="1"/>
  </w:num>
  <w:num w:numId="3" w16cid:durableId="1425153686">
    <w:abstractNumId w:val="2"/>
  </w:num>
  <w:num w:numId="4" w16cid:durableId="321662834">
    <w:abstractNumId w:val="3"/>
  </w:num>
  <w:num w:numId="5" w16cid:durableId="1842233112">
    <w:abstractNumId w:val="5"/>
  </w:num>
  <w:num w:numId="6" w16cid:durableId="1225481850">
    <w:abstractNumId w:val="6"/>
  </w:num>
  <w:num w:numId="7" w16cid:durableId="464548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89"/>
    <w:rsid w:val="00353589"/>
    <w:rsid w:val="005645DE"/>
    <w:rsid w:val="006A367B"/>
    <w:rsid w:val="00A55CF6"/>
    <w:rsid w:val="00E6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663CE"/>
  <w15:chartTrackingRefBased/>
  <w15:docId w15:val="{79E76408-1723-484D-B06A-32828866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8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vineta0">
    <w:name w:val="0 vineta 0"/>
    <w:basedOn w:val="Normal"/>
    <w:rsid w:val="00353589"/>
    <w:pPr>
      <w:numPr>
        <w:numId w:val="4"/>
      </w:numPr>
      <w:ind w:left="0" w:firstLine="0"/>
      <w:jc w:val="both"/>
    </w:pPr>
    <w:rPr>
      <w:rFonts w:ascii="Tahoma" w:hAnsi="Tahoma" w:cs="Tahoma"/>
      <w:sz w:val="22"/>
      <w:szCs w:val="24"/>
    </w:rPr>
  </w:style>
  <w:style w:type="paragraph" w:customStyle="1" w:styleId="0texto1">
    <w:name w:val="0 texto 1"/>
    <w:basedOn w:val="Normal"/>
    <w:rsid w:val="00353589"/>
    <w:pPr>
      <w:ind w:left="357"/>
      <w:jc w:val="both"/>
    </w:pPr>
    <w:rPr>
      <w:rFonts w:ascii="Tahoma" w:hAnsi="Tahoma" w:cs="Tahoma"/>
      <w:sz w:val="22"/>
      <w:szCs w:val="24"/>
    </w:rPr>
  </w:style>
  <w:style w:type="paragraph" w:styleId="Prrafodelista">
    <w:name w:val="List Paragraph"/>
    <w:basedOn w:val="Normal"/>
    <w:uiPriority w:val="34"/>
    <w:qFormat/>
    <w:rsid w:val="00353589"/>
    <w:pPr>
      <w:ind w:left="708"/>
    </w:pPr>
  </w:style>
  <w:style w:type="character" w:customStyle="1" w:styleId="codigoenlinea">
    <w:name w:val="codigoenlinea"/>
    <w:basedOn w:val="Fuentedeprrafopredeter"/>
    <w:rsid w:val="00353589"/>
  </w:style>
  <w:style w:type="paragraph" w:customStyle="1" w:styleId="0titulo0">
    <w:name w:val="0 titulo 0"/>
    <w:basedOn w:val="Normal"/>
    <w:rsid w:val="00353589"/>
    <w:rPr>
      <w:rFonts w:ascii="Tahoma" w:hAnsi="Tahoma"/>
      <w:b/>
      <w:caps/>
      <w:color w:val="00008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Luis Jauregui De La Cruz</dc:creator>
  <cp:keywords/>
  <dc:description/>
  <cp:lastModifiedBy>Franco Luis Jauregui De La Cruz</cp:lastModifiedBy>
  <cp:revision>1</cp:revision>
  <dcterms:created xsi:type="dcterms:W3CDTF">2023-09-05T03:10:00Z</dcterms:created>
  <dcterms:modified xsi:type="dcterms:W3CDTF">2023-09-05T06:40:00Z</dcterms:modified>
</cp:coreProperties>
</file>